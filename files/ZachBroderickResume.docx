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14" w:rsidRPr="00C84114" w:rsidRDefault="00903423" w:rsidP="00C84114">
      <w:pPr>
        <w:pStyle w:val="Title"/>
        <w:rPr>
          <w:caps/>
          <w:spacing w:val="-10"/>
          <w:sz w:val="56"/>
          <w:szCs w:val="56"/>
        </w:rPr>
      </w:pPr>
      <w:r>
        <w:rPr>
          <w:caps/>
          <w:spacing w:val="-10"/>
          <w:sz w:val="56"/>
          <w:szCs w:val="56"/>
        </w:rPr>
        <w:t>Zach</w:t>
      </w:r>
      <w:r w:rsidR="00C84114" w:rsidRPr="00C84114">
        <w:rPr>
          <w:caps/>
          <w:spacing w:val="-10"/>
          <w:sz w:val="56"/>
          <w:szCs w:val="56"/>
        </w:rPr>
        <w:t xml:space="preserve"> Broderick</w:t>
      </w:r>
    </w:p>
    <w:p w:rsidR="00F45D3F" w:rsidRDefault="00F45D3F" w:rsidP="00C84114">
      <w:pPr>
        <w:pStyle w:val="NoSpacing"/>
      </w:pPr>
      <w:r>
        <w:t>17840 N Black Canyon HWY</w:t>
      </w:r>
      <w:r w:rsidR="000825D6">
        <w:t>, Apt 211</w:t>
      </w:r>
      <w:r w:rsidR="00B928DF">
        <w:t>,</w:t>
      </w:r>
      <w:r w:rsidR="000825D6">
        <w:t xml:space="preserve"> </w:t>
      </w:r>
      <w:r w:rsidR="00B928DF">
        <w:t>Phoenix</w:t>
      </w:r>
      <w:r w:rsidR="00C84114">
        <w:t xml:space="preserve"> AZ 85053</w:t>
      </w:r>
    </w:p>
    <w:p w:rsidR="00C84114" w:rsidRDefault="00B928DF" w:rsidP="00C84114">
      <w:pPr>
        <w:pStyle w:val="NoSpacing"/>
      </w:pPr>
      <w:r>
        <w:t xml:space="preserve">(602) </w:t>
      </w:r>
      <w:r w:rsidR="00F45D3F">
        <w:t>628-3388</w:t>
      </w:r>
    </w:p>
    <w:p w:rsidR="000825D6" w:rsidRPr="00253DF3" w:rsidRDefault="00253DF3" w:rsidP="00C84114">
      <w:pPr>
        <w:pStyle w:val="NoSpacing"/>
      </w:pPr>
      <w:r>
        <w:t>ZPB</w:t>
      </w:r>
      <w:r w:rsidR="000825D6">
        <w:t>roderick@gmail.com</w:t>
      </w:r>
    </w:p>
    <w:p w:rsidR="00F45D3F" w:rsidRDefault="000825D6" w:rsidP="00253DF3">
      <w:pPr>
        <w:pStyle w:val="Heading1"/>
        <w:rPr>
          <w:rFonts w:ascii="Times New Roman" w:hAnsi="Times New Roman"/>
          <w:sz w:val="24"/>
          <w:szCs w:val="24"/>
        </w:rPr>
      </w:pPr>
      <w:r>
        <w:t>Objective</w:t>
      </w:r>
    </w:p>
    <w:p w:rsidR="00F45D3F" w:rsidRPr="00F45D3F" w:rsidRDefault="00F45D3F" w:rsidP="000825D6">
      <w:pPr>
        <w:rPr>
          <w:sz w:val="22"/>
          <w:szCs w:val="22"/>
        </w:rPr>
      </w:pPr>
      <w:r>
        <w:t>I am</w:t>
      </w:r>
      <w:r w:rsidR="00A501CD">
        <w:t xml:space="preserve"> seeking</w:t>
      </w:r>
      <w:r>
        <w:t xml:space="preserve"> to obtain a</w:t>
      </w:r>
      <w:r w:rsidR="00E727AF">
        <w:t xml:space="preserve"> junior</w:t>
      </w:r>
      <w:r>
        <w:t xml:space="preserve"> </w:t>
      </w:r>
      <w:r w:rsidR="00A21732">
        <w:t xml:space="preserve">developer </w:t>
      </w:r>
      <w:r>
        <w:t>position that will allow me to grow as a professional and enable me to make the best use of my programming and design skills.</w:t>
      </w:r>
    </w:p>
    <w:p w:rsidR="00F45D3F" w:rsidRDefault="000825D6" w:rsidP="00253DF3">
      <w:pPr>
        <w:pStyle w:val="Heading1"/>
        <w:rPr>
          <w:rFonts w:ascii="Times New Roman" w:hAnsi="Times New Roman"/>
          <w:sz w:val="24"/>
          <w:szCs w:val="24"/>
        </w:rPr>
      </w:pPr>
      <w:r>
        <w:t>Skills</w:t>
      </w:r>
    </w:p>
    <w:p w:rsidR="00F45D3F" w:rsidRPr="00B928DF" w:rsidRDefault="00DA06FB" w:rsidP="00B928DF">
      <w:r w:rsidRPr="00B928DF">
        <w:t xml:space="preserve">For programming languages, I am proficient in </w:t>
      </w:r>
      <w:r w:rsidR="000825D6" w:rsidRPr="00B928DF">
        <w:rPr>
          <w:rStyle w:val="Strong"/>
        </w:rPr>
        <w:t>HTML</w:t>
      </w:r>
      <w:r w:rsidR="00C84114" w:rsidRPr="00B928DF">
        <w:rPr>
          <w:rStyle w:val="Strong"/>
        </w:rPr>
        <w:t xml:space="preserve">, CSS, </w:t>
      </w:r>
      <w:r w:rsidR="00B928DF" w:rsidRPr="00B928DF">
        <w:rPr>
          <w:rStyle w:val="Strong"/>
        </w:rPr>
        <w:t>JavaScript</w:t>
      </w:r>
      <w:r w:rsidR="00C84114" w:rsidRPr="00B928DF">
        <w:rPr>
          <w:rStyle w:val="Strong"/>
        </w:rPr>
        <w:t>, jQ</w:t>
      </w:r>
      <w:r w:rsidR="00F45D3F" w:rsidRPr="00B928DF">
        <w:rPr>
          <w:rStyle w:val="Strong"/>
        </w:rPr>
        <w:t>uery, C, C++</w:t>
      </w:r>
      <w:r w:rsidR="00665619">
        <w:t xml:space="preserve">, </w:t>
      </w:r>
      <w:r w:rsidR="00F45D3F" w:rsidRPr="00B928DF">
        <w:rPr>
          <w:rStyle w:val="Strong"/>
        </w:rPr>
        <w:t>C#</w:t>
      </w:r>
      <w:r w:rsidR="00665619" w:rsidRPr="008955AF">
        <w:t xml:space="preserve">, and </w:t>
      </w:r>
      <w:r w:rsidR="00665619" w:rsidRPr="00665619">
        <w:rPr>
          <w:rStyle w:val="Strong"/>
        </w:rPr>
        <w:t>Visual Basic</w:t>
      </w:r>
      <w:r w:rsidRPr="00B928DF">
        <w:t>. For my tools I like to use</w:t>
      </w:r>
      <w:r w:rsidR="00F45D3F" w:rsidRPr="00B928DF">
        <w:t xml:space="preserve"> </w:t>
      </w:r>
      <w:r w:rsidR="008955AF" w:rsidRPr="008955AF">
        <w:rPr>
          <w:rStyle w:val="Strong"/>
        </w:rPr>
        <w:t>Visual Studio</w:t>
      </w:r>
      <w:r w:rsidR="008955AF">
        <w:t xml:space="preserve"> and </w:t>
      </w:r>
      <w:r w:rsidRPr="00B928DF">
        <w:rPr>
          <w:rStyle w:val="Strong"/>
        </w:rPr>
        <w:t>Sublime Text</w:t>
      </w:r>
      <w:r w:rsidRPr="00B928DF">
        <w:t xml:space="preserve"> as my editor</w:t>
      </w:r>
      <w:r w:rsidR="008955AF">
        <w:t>s</w:t>
      </w:r>
      <w:r w:rsidR="00F45D3F" w:rsidRPr="00B928DF">
        <w:t xml:space="preserve">, </w:t>
      </w:r>
      <w:r w:rsidR="00F45D3F" w:rsidRPr="00B928DF">
        <w:rPr>
          <w:rStyle w:val="Strong"/>
        </w:rPr>
        <w:t>GitHub</w:t>
      </w:r>
      <w:r w:rsidR="00F45D3F" w:rsidRPr="00B928DF">
        <w:t xml:space="preserve"> </w:t>
      </w:r>
      <w:r w:rsidRPr="00B928DF">
        <w:t xml:space="preserve">for version and source control, </w:t>
      </w:r>
      <w:r w:rsidR="00F45D3F" w:rsidRPr="00B928DF">
        <w:rPr>
          <w:rStyle w:val="Strong"/>
        </w:rPr>
        <w:t>Photoshop</w:t>
      </w:r>
      <w:r w:rsidRPr="00B928DF">
        <w:t xml:space="preserve"> for</w:t>
      </w:r>
      <w:r w:rsidR="00F45D3F" w:rsidRPr="00B928DF">
        <w:t xml:space="preserve"> image editing</w:t>
      </w:r>
      <w:r w:rsidRPr="00B928DF">
        <w:t xml:space="preserve">, and </w:t>
      </w:r>
      <w:r w:rsidRPr="00B928DF">
        <w:rPr>
          <w:rStyle w:val="Strong"/>
        </w:rPr>
        <w:t>Bootstrap</w:t>
      </w:r>
      <w:r w:rsidRPr="00B928DF">
        <w:t xml:space="preserve"> for page framework</w:t>
      </w:r>
      <w:r w:rsidR="00F45D3F" w:rsidRPr="00B928DF">
        <w:t>.</w:t>
      </w:r>
      <w:r w:rsidRPr="00B928DF">
        <w:t xml:space="preserve"> Currently I am learning PHP and SQL. I am flexible and always willing to pick up new languages, tools, frameworks, you name it!</w:t>
      </w:r>
    </w:p>
    <w:p w:rsidR="00F45D3F" w:rsidRDefault="000825D6" w:rsidP="00253DF3">
      <w:pPr>
        <w:pStyle w:val="Heading1"/>
        <w:rPr>
          <w:rFonts w:ascii="Times New Roman" w:hAnsi="Times New Roman"/>
          <w:sz w:val="24"/>
          <w:szCs w:val="24"/>
        </w:rPr>
      </w:pPr>
      <w:r>
        <w:t>Education</w:t>
      </w:r>
    </w:p>
    <w:p w:rsidR="00F45D3F" w:rsidRDefault="00F45D3F" w:rsidP="00C84114">
      <w:pPr>
        <w:pStyle w:val="NoSpacing"/>
      </w:pPr>
      <w:r w:rsidRPr="00896A84">
        <w:rPr>
          <w:rStyle w:val="Heading3Char"/>
        </w:rPr>
        <w:t>Collins College</w:t>
      </w:r>
      <w:r>
        <w:t xml:space="preserve"> </w:t>
      </w:r>
    </w:p>
    <w:p w:rsidR="00F45D3F" w:rsidRDefault="00F45D3F" w:rsidP="00C84114">
      <w:pPr>
        <w:pStyle w:val="NoSpacing"/>
      </w:pPr>
      <w:r>
        <w:t>Bachelor of Arts in Game Des</w:t>
      </w:r>
      <w:r w:rsidR="00896A84">
        <w:t>ign and Software Development – Graduated Feb 22, 2008</w:t>
      </w:r>
    </w:p>
    <w:p w:rsidR="00F45D3F" w:rsidRDefault="00F45D3F" w:rsidP="00C84114">
      <w:pPr>
        <w:pStyle w:val="NoSpacing"/>
      </w:pPr>
      <w:r>
        <w:t>Graduating GPA: 3.37</w:t>
      </w:r>
    </w:p>
    <w:p w:rsidR="00751F9F" w:rsidRDefault="00751F9F" w:rsidP="00751F9F">
      <w:pPr>
        <w:pStyle w:val="NoSpacing"/>
        <w:numPr>
          <w:ilvl w:val="0"/>
          <w:numId w:val="17"/>
        </w:numPr>
      </w:pPr>
      <w:r>
        <w:t>Programming courses in C, C++, HTML, JavaScript, and ActionScript.</w:t>
      </w:r>
    </w:p>
    <w:p w:rsidR="00751F9F" w:rsidRDefault="00751F9F" w:rsidP="00751F9F">
      <w:pPr>
        <w:pStyle w:val="NoSpacing"/>
        <w:numPr>
          <w:ilvl w:val="0"/>
          <w:numId w:val="17"/>
        </w:numPr>
      </w:pPr>
      <w:r>
        <w:t>Art courses in 3D modeling and Animation, traditional art, and design fundamentals.</w:t>
      </w:r>
    </w:p>
    <w:p w:rsidR="00751F9F" w:rsidRDefault="00751F9F" w:rsidP="00751F9F">
      <w:pPr>
        <w:pStyle w:val="NoSpacing"/>
        <w:numPr>
          <w:ilvl w:val="0"/>
          <w:numId w:val="17"/>
        </w:numPr>
      </w:pPr>
      <w:r>
        <w:t>Over 12 years’ experience using Photoshop for both professional and personal projects.</w:t>
      </w:r>
    </w:p>
    <w:p w:rsidR="00751F9F" w:rsidRDefault="00751F9F" w:rsidP="00751F9F">
      <w:pPr>
        <w:pStyle w:val="NoSpacing"/>
        <w:numPr>
          <w:ilvl w:val="0"/>
          <w:numId w:val="17"/>
        </w:numPr>
      </w:pPr>
      <w:r>
        <w:t>Additional courses in technical document writing, quality assurance, and troubleshooting.</w:t>
      </w:r>
    </w:p>
    <w:p w:rsidR="00C84114" w:rsidRPr="00C84114" w:rsidRDefault="000825D6" w:rsidP="00C84114">
      <w:pPr>
        <w:pStyle w:val="Heading1"/>
      </w:pPr>
      <w:r>
        <w:t>Employment History</w:t>
      </w:r>
    </w:p>
    <w:p w:rsidR="00F45D3F" w:rsidRPr="00896A84" w:rsidRDefault="00F45D3F" w:rsidP="00896A84">
      <w:pPr>
        <w:pStyle w:val="Heading3"/>
      </w:pPr>
      <w:r w:rsidRPr="00896A84">
        <w:t>D3 Publisher of America</w:t>
      </w:r>
    </w:p>
    <w:p w:rsidR="00F45D3F" w:rsidRDefault="00F45D3F" w:rsidP="00C84114">
      <w:pPr>
        <w:pStyle w:val="NoSpacing"/>
      </w:pPr>
      <w:r>
        <w:t>Quality Assurance</w:t>
      </w:r>
      <w:r w:rsidR="00C84114">
        <w:t xml:space="preserve"> Tester – 07/14/08 to </w:t>
      </w:r>
      <w:r>
        <w:t>01/01/09</w:t>
      </w:r>
    </w:p>
    <w:p w:rsidR="00F45D3F" w:rsidRDefault="00F45D3F" w:rsidP="00FF264E">
      <w:pPr>
        <w:pStyle w:val="NoSpacing"/>
        <w:numPr>
          <w:ilvl w:val="0"/>
          <w:numId w:val="16"/>
        </w:numPr>
      </w:pPr>
      <w:r>
        <w:t>Tested software for quality assurance using various testing tools and techniques.</w:t>
      </w:r>
    </w:p>
    <w:p w:rsidR="00F45D3F" w:rsidRDefault="00F45D3F" w:rsidP="00B928DF">
      <w:pPr>
        <w:pStyle w:val="NoSpacing"/>
        <w:numPr>
          <w:ilvl w:val="0"/>
          <w:numId w:val="13"/>
        </w:numPr>
      </w:pPr>
      <w:r>
        <w:t>Worked in a team environment and on individual projects.</w:t>
      </w:r>
    </w:p>
    <w:p w:rsidR="00F45D3F" w:rsidRDefault="00F45D3F" w:rsidP="00B928DF">
      <w:pPr>
        <w:pStyle w:val="NoSpacing"/>
        <w:numPr>
          <w:ilvl w:val="0"/>
          <w:numId w:val="13"/>
        </w:numPr>
      </w:pPr>
      <w:r>
        <w:t>Extensive work with databases and various testing software applications.</w:t>
      </w:r>
    </w:p>
    <w:p w:rsidR="00C84114" w:rsidRDefault="00F45D3F" w:rsidP="00B928DF">
      <w:pPr>
        <w:pStyle w:val="NoSpacing"/>
        <w:numPr>
          <w:ilvl w:val="0"/>
          <w:numId w:val="13"/>
        </w:numPr>
      </w:pPr>
      <w:r>
        <w:t>Maintained daily spreadsheets and produced detailed reports.</w:t>
      </w:r>
    </w:p>
    <w:p w:rsidR="00C84114" w:rsidRPr="00F45D3F" w:rsidRDefault="00C84114" w:rsidP="00C84114">
      <w:pPr>
        <w:pStyle w:val="NoSpacing"/>
      </w:pPr>
    </w:p>
    <w:p w:rsidR="00F45D3F" w:rsidRDefault="00D50637" w:rsidP="00C84114">
      <w:pPr>
        <w:pStyle w:val="Heading3"/>
      </w:pPr>
      <w:r>
        <w:t>General Dynamics CCO</w:t>
      </w:r>
      <w:r w:rsidR="00F45D3F">
        <w:t xml:space="preserve"> &amp; NPIC Contact Centers</w:t>
      </w:r>
    </w:p>
    <w:p w:rsidR="00F45D3F" w:rsidRDefault="00F45D3F" w:rsidP="00C84114">
      <w:pPr>
        <w:pStyle w:val="NoSpacing"/>
      </w:pPr>
      <w:r>
        <w:t>Customer Service Rep –12/14/09 to Current</w:t>
      </w:r>
      <w:r w:rsidR="00C84114">
        <w:t xml:space="preserve"> Position</w:t>
      </w:r>
    </w:p>
    <w:p w:rsidR="00F45D3F" w:rsidRDefault="00F45D3F" w:rsidP="00FF264E">
      <w:pPr>
        <w:pStyle w:val="NoSpacing"/>
        <w:numPr>
          <w:ilvl w:val="0"/>
          <w:numId w:val="15"/>
        </w:numPr>
      </w:pPr>
      <w:r>
        <w:t>Completed all administrative duties while responding to calls in a professional manner.</w:t>
      </w:r>
    </w:p>
    <w:p w:rsidR="000825D6" w:rsidRDefault="00F45D3F" w:rsidP="00B928DF">
      <w:pPr>
        <w:pStyle w:val="NoSpacing"/>
        <w:numPr>
          <w:ilvl w:val="0"/>
          <w:numId w:val="14"/>
        </w:numPr>
      </w:pPr>
      <w:r>
        <w:t>Thrived in a team environment, while managing individual goals and responsibilities.</w:t>
      </w:r>
    </w:p>
    <w:p w:rsidR="00FF264E" w:rsidRDefault="006A307E" w:rsidP="00FF264E">
      <w:pPr>
        <w:pStyle w:val="NoSpacing"/>
        <w:numPr>
          <w:ilvl w:val="0"/>
          <w:numId w:val="14"/>
        </w:numPr>
      </w:pPr>
      <w:r>
        <w:t>Awarded 7 monthly awards</w:t>
      </w:r>
      <w:r w:rsidR="000825D6">
        <w:t xml:space="preserve"> for perf</w:t>
      </w:r>
      <w:bookmarkStart w:id="0" w:name="_GoBack"/>
      <w:bookmarkEnd w:id="0"/>
      <w:r w:rsidR="000825D6">
        <w:t>ect call evaluations and performance scores.</w:t>
      </w:r>
    </w:p>
    <w:sectPr w:rsidR="00FF264E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StarSymbol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 2" w:hAnsi="Wingdings 2" w:cs="StarSymbol"/>
        <w:sz w:val="18"/>
        <w:szCs w:val="1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StarSymbol" w:hAnsi="StarSymbol" w:cs="StarSymbol"/>
        <w:sz w:val="18"/>
        <w:szCs w:val="18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9244C56"/>
    <w:multiLevelType w:val="hybridMultilevel"/>
    <w:tmpl w:val="7684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E6FD2"/>
    <w:multiLevelType w:val="hybridMultilevel"/>
    <w:tmpl w:val="1A7C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E4079"/>
    <w:multiLevelType w:val="hybridMultilevel"/>
    <w:tmpl w:val="622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5203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285749EB"/>
    <w:multiLevelType w:val="hybridMultilevel"/>
    <w:tmpl w:val="16FC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338A"/>
    <w:multiLevelType w:val="hybridMultilevel"/>
    <w:tmpl w:val="C27A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2B63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46B30D2A"/>
    <w:multiLevelType w:val="hybridMultilevel"/>
    <w:tmpl w:val="508C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E7510"/>
    <w:multiLevelType w:val="multilevel"/>
    <w:tmpl w:val="75F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195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5F285DC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6F0446EB"/>
    <w:multiLevelType w:val="hybridMultilevel"/>
    <w:tmpl w:val="D22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62BC9"/>
    <w:multiLevelType w:val="hybridMultilevel"/>
    <w:tmpl w:val="FA9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4"/>
  </w:num>
  <w:num w:numId="9">
    <w:abstractNumId w:val="13"/>
  </w:num>
  <w:num w:numId="10">
    <w:abstractNumId w:val="10"/>
  </w:num>
  <w:num w:numId="11">
    <w:abstractNumId w:val="7"/>
  </w:num>
  <w:num w:numId="12">
    <w:abstractNumId w:val="4"/>
  </w:num>
  <w:num w:numId="13">
    <w:abstractNumId w:val="9"/>
  </w:num>
  <w:num w:numId="14">
    <w:abstractNumId w:val="6"/>
  </w:num>
  <w:num w:numId="15">
    <w:abstractNumId w:val="11"/>
  </w:num>
  <w:num w:numId="16">
    <w:abstractNumId w:val="16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25D6"/>
    <w:rsid w:val="000825D6"/>
    <w:rsid w:val="001E1916"/>
    <w:rsid w:val="00253DF3"/>
    <w:rsid w:val="0060559D"/>
    <w:rsid w:val="00665619"/>
    <w:rsid w:val="006A307E"/>
    <w:rsid w:val="00751F9F"/>
    <w:rsid w:val="00791F23"/>
    <w:rsid w:val="008955AF"/>
    <w:rsid w:val="00896A84"/>
    <w:rsid w:val="00903423"/>
    <w:rsid w:val="00A21732"/>
    <w:rsid w:val="00A501CD"/>
    <w:rsid w:val="00B928DF"/>
    <w:rsid w:val="00C84114"/>
    <w:rsid w:val="00D50637"/>
    <w:rsid w:val="00DA06FB"/>
    <w:rsid w:val="00E727AF"/>
    <w:rsid w:val="00E84C19"/>
    <w:rsid w:val="00F45D3F"/>
    <w:rsid w:val="00F6447F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C2CBE8"/>
  <w15:chartTrackingRefBased/>
  <w15:docId w15:val="{51B1B98F-EE4D-49DA-A86D-C806A3F4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114"/>
    <w:pPr>
      <w:spacing w:after="160" w:line="276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4E"/>
    <w:pPr>
      <w:keepNext/>
      <w:keepLines/>
      <w:pBdr>
        <w:bottom w:val="single" w:sz="4" w:space="2" w:color="ED7D31"/>
      </w:pBdr>
      <w:spacing w:before="32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114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color w:val="ED7D3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114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14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color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14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color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14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color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14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b/>
      <w:bCs/>
      <w:color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14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olor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14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olor w:val="833C0B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C84114"/>
    <w:pPr>
      <w:spacing w:line="240" w:lineRule="auto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NormalWeb">
    <w:name w:val="Normal (Web)"/>
    <w:basedOn w:val="Normal"/>
    <w:uiPriority w:val="99"/>
    <w:unhideWhenUsed/>
    <w:rsid w:val="000825D6"/>
    <w:pPr>
      <w:spacing w:before="100" w:beforeAutospacing="1" w:after="115"/>
    </w:pPr>
  </w:style>
  <w:style w:type="character" w:customStyle="1" w:styleId="Heading1Char">
    <w:name w:val="Heading 1 Char"/>
    <w:link w:val="Heading1"/>
    <w:uiPriority w:val="9"/>
    <w:rsid w:val="00FF264E"/>
    <w:rPr>
      <w:rFonts w:ascii="Calibri Light" w:eastAsia="SimSun" w:hAnsi="Calibri Light"/>
      <w:color w:val="262626"/>
      <w:sz w:val="40"/>
      <w:szCs w:val="40"/>
    </w:rPr>
  </w:style>
  <w:style w:type="character" w:customStyle="1" w:styleId="Heading2Char">
    <w:name w:val="Heading 2 Char"/>
    <w:link w:val="Heading2"/>
    <w:uiPriority w:val="9"/>
    <w:rsid w:val="00C8411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Heading3Char">
    <w:name w:val="Heading 3 Char"/>
    <w:link w:val="Heading3"/>
    <w:uiPriority w:val="9"/>
    <w:rsid w:val="00C8411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C8411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8411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8411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C8411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C8411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C8411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84114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link w:val="Title"/>
    <w:uiPriority w:val="10"/>
    <w:rsid w:val="00C84114"/>
    <w:rPr>
      <w:rFonts w:ascii="Calibri Light" w:eastAsia="SimSun" w:hAnsi="Calibri Light" w:cs="Times New Roman"/>
      <w:color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1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SubtitleChar">
    <w:name w:val="Subtitle Char"/>
    <w:link w:val="Subtitle"/>
    <w:uiPriority w:val="11"/>
    <w:rsid w:val="00C84114"/>
    <w:rPr>
      <w:caps/>
      <w:color w:val="404040"/>
      <w:spacing w:val="20"/>
      <w:sz w:val="28"/>
      <w:szCs w:val="28"/>
    </w:rPr>
  </w:style>
  <w:style w:type="character" w:styleId="Strong">
    <w:name w:val="Strong"/>
    <w:uiPriority w:val="22"/>
    <w:qFormat/>
    <w:rsid w:val="00C84114"/>
    <w:rPr>
      <w:b/>
      <w:bCs/>
    </w:rPr>
  </w:style>
  <w:style w:type="character" w:styleId="Emphasis">
    <w:name w:val="Emphasis"/>
    <w:uiPriority w:val="20"/>
    <w:qFormat/>
    <w:rsid w:val="00C84114"/>
    <w:rPr>
      <w:i/>
      <w:iCs/>
      <w:color w:val="000000"/>
    </w:rPr>
  </w:style>
  <w:style w:type="paragraph" w:styleId="NoSpacing">
    <w:name w:val="No Spacing"/>
    <w:uiPriority w:val="1"/>
    <w:qFormat/>
    <w:rsid w:val="00C84114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84114"/>
    <w:pPr>
      <w:spacing w:before="160"/>
      <w:ind w:left="720" w:right="720"/>
      <w:jc w:val="center"/>
    </w:pPr>
    <w:rPr>
      <w:rFonts w:ascii="Calibri Light" w:eastAsia="SimSun" w:hAnsi="Calibri Light"/>
      <w:color w:val="000000"/>
      <w:sz w:val="24"/>
      <w:szCs w:val="24"/>
    </w:rPr>
  </w:style>
  <w:style w:type="character" w:customStyle="1" w:styleId="QuoteChar">
    <w:name w:val="Quote Char"/>
    <w:link w:val="Quote"/>
    <w:uiPriority w:val="29"/>
    <w:rsid w:val="00C84114"/>
    <w:rPr>
      <w:rFonts w:ascii="Calibri Light" w:eastAsia="SimSun" w:hAnsi="Calibri Light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1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C84114"/>
    <w:rPr>
      <w:rFonts w:ascii="Calibri Light" w:eastAsia="SimSun" w:hAnsi="Calibri Light" w:cs="Times New Roman"/>
      <w:sz w:val="24"/>
      <w:szCs w:val="24"/>
    </w:rPr>
  </w:style>
  <w:style w:type="character" w:styleId="SubtleEmphasis">
    <w:name w:val="Subtle Emphasis"/>
    <w:uiPriority w:val="19"/>
    <w:qFormat/>
    <w:rsid w:val="00C84114"/>
    <w:rPr>
      <w:i/>
      <w:iCs/>
      <w:color w:val="595959"/>
    </w:rPr>
  </w:style>
  <w:style w:type="character" w:styleId="IntenseEmphasis">
    <w:name w:val="Intense Emphasis"/>
    <w:uiPriority w:val="21"/>
    <w:qFormat/>
    <w:rsid w:val="00C8411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SubtleReference">
    <w:name w:val="Subtle Reference"/>
    <w:uiPriority w:val="31"/>
    <w:qFormat/>
    <w:rsid w:val="00C84114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C841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C841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201F3-E0B9-4929-BAD7-94375787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Kaanin Unbeknownst</dc:creator>
  <cp:keywords/>
  <cp:lastModifiedBy>Zach Broderick</cp:lastModifiedBy>
  <cp:revision>12</cp:revision>
  <cp:lastPrinted>1900-01-01T07:00:00Z</cp:lastPrinted>
  <dcterms:created xsi:type="dcterms:W3CDTF">2016-08-31T08:50:00Z</dcterms:created>
  <dcterms:modified xsi:type="dcterms:W3CDTF">2016-09-20T00:54:00Z</dcterms:modified>
</cp:coreProperties>
</file>